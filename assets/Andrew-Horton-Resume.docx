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1E27" w14:textId="5CA799DF" w:rsidR="004565EF" w:rsidRDefault="00674C03">
      <w:pPr>
        <w:pBdr>
          <w:bottom w:val="single" w:sz="6" w:space="0" w:color="FFFFFF"/>
        </w:pBdr>
        <w:spacing w:after="150" w:line="441" w:lineRule="atLeast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Andrew Horton</w:t>
      </w:r>
    </w:p>
    <w:p w14:paraId="236C1E28" w14:textId="43691AE5" w:rsidR="004565EF" w:rsidRDefault="00785C5F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2090 Buckskin Dr, Washoe Valley, NV 89704</w:t>
      </w:r>
    </w:p>
    <w:p w14:paraId="236C1E29" w14:textId="6FF4311A" w:rsidR="004565EF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hyperlink r:id="rId5" w:history="1">
        <w:r w:rsidR="00EC2231" w:rsidRPr="00082CE4">
          <w:rPr>
            <w:rStyle w:val="Hyperlink"/>
            <w:rFonts w:ascii="Arial" w:eastAsia="Arial" w:hAnsi="Arial" w:cs="Arial"/>
            <w:sz w:val="22"/>
            <w:szCs w:val="22"/>
          </w:rPr>
          <w:t>hortonandrew38@gmail.com</w:t>
        </w:r>
      </w:hyperlink>
    </w:p>
    <w:p w14:paraId="236C1E2C" w14:textId="44E6E00D" w:rsidR="004565EF" w:rsidRDefault="00674C03" w:rsidP="00487F92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775</w:t>
      </w:r>
      <w:r>
        <w:rPr>
          <w:rFonts w:ascii="Arial" w:eastAsia="Arial" w:hAnsi="Arial" w:cs="Arial"/>
          <w:sz w:val="22"/>
          <w:szCs w:val="22"/>
        </w:rPr>
        <w:noBreakHyphen/>
        <w:t>240</w:t>
      </w:r>
      <w:r>
        <w:rPr>
          <w:rFonts w:ascii="Arial" w:eastAsia="Arial" w:hAnsi="Arial" w:cs="Arial"/>
          <w:sz w:val="22"/>
          <w:szCs w:val="22"/>
        </w:rPr>
        <w:noBreakHyphen/>
        <w:t>4727</w:t>
      </w:r>
      <w:r w:rsidR="00487F92">
        <w:rPr>
          <w:rFonts w:ascii="Arial" w:eastAsia="Arial" w:hAnsi="Arial" w:cs="Arial"/>
          <w:sz w:val="22"/>
          <w:szCs w:val="22"/>
        </w:rPr>
        <w:br/>
      </w:r>
    </w:p>
    <w:p w14:paraId="236C1E2D" w14:textId="77777777" w:rsidR="004565EF" w:rsidRDefault="00674C03">
      <w:pPr>
        <w:pBdr>
          <w:top w:val="single" w:sz="6" w:space="3" w:color="000000"/>
        </w:pBdr>
        <w:spacing w:before="60" w:after="150"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summary</w:t>
      </w:r>
    </w:p>
    <w:p w14:paraId="236C1E2E" w14:textId="22282369" w:rsidR="004565EF" w:rsidRDefault="00674C03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Passionate web developer dedicated to helping businesses succeed online with custom digital solutions.</w:t>
      </w:r>
    </w:p>
    <w:p w14:paraId="236C1E2F" w14:textId="77777777" w:rsidR="004565EF" w:rsidRDefault="00674C03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36C1E30" w14:textId="77777777" w:rsidR="004565EF" w:rsidRDefault="00674C03">
      <w:pPr>
        <w:pBdr>
          <w:top w:val="single" w:sz="6" w:space="3" w:color="000000"/>
        </w:pBdr>
        <w:spacing w:before="60" w:after="150"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education</w:t>
      </w:r>
    </w:p>
    <w:p w14:paraId="236C1E31" w14:textId="6268CE42" w:rsidR="004565EF" w:rsidRDefault="00674C03">
      <w:pPr>
        <w:numPr>
          <w:ilvl w:val="0"/>
          <w:numId w:val="2"/>
        </w:numPr>
        <w:spacing w:line="220" w:lineRule="atLeast"/>
        <w:ind w:hanging="201"/>
        <w:rPr>
          <w:rFonts w:ascii="Arial" w:eastAsia="Arial" w:hAnsi="Arial" w:cs="Arial"/>
          <w:sz w:val="22"/>
          <w:szCs w:val="22"/>
        </w:rPr>
      </w:pPr>
      <w:r>
        <w:rPr>
          <w:rStyle w:val="fs14fw6undefined"/>
          <w:rFonts w:ascii="Arial" w:eastAsia="Arial" w:hAnsi="Arial" w:cs="Arial"/>
          <w:b/>
          <w:bCs/>
          <w:sz w:val="22"/>
          <w:szCs w:val="22"/>
        </w:rPr>
        <w:t>Bachelor of Science in Information Systems</w:t>
      </w:r>
    </w:p>
    <w:p w14:paraId="236C1E38" w14:textId="0AA83113" w:rsidR="004565EF" w:rsidRDefault="00674C03" w:rsidP="00FF207F">
      <w:pPr>
        <w:spacing w:after="60" w:line="220" w:lineRule="atLeast"/>
        <w:ind w:left="720"/>
        <w:rPr>
          <w:rFonts w:ascii="Arial" w:eastAsia="Arial" w:hAnsi="Arial" w:cs="Arial"/>
          <w:sz w:val="22"/>
          <w:szCs w:val="22"/>
        </w:rPr>
      </w:pPr>
      <w:r>
        <w:rPr>
          <w:rStyle w:val="fs14fw4undefined"/>
          <w:rFonts w:ascii="Arial" w:eastAsia="Arial" w:hAnsi="Arial" w:cs="Arial"/>
          <w:sz w:val="22"/>
          <w:szCs w:val="22"/>
        </w:rPr>
        <w:t>University of Nevada, Reno</w:t>
      </w:r>
      <w:r>
        <w:rPr>
          <w:rStyle w:val="fs14fw4undefinedtdn"/>
          <w:rFonts w:ascii="Arial" w:eastAsia="Arial" w:hAnsi="Arial" w:cs="Arial"/>
          <w:sz w:val="22"/>
          <w:szCs w:val="22"/>
        </w:rPr>
        <w:t xml:space="preserve"> </w:t>
      </w:r>
      <w:r w:rsidR="0088306B">
        <w:rPr>
          <w:rStyle w:val="fs14fw4undefinedtdn"/>
          <w:rFonts w:ascii="Arial" w:eastAsia="Arial" w:hAnsi="Arial" w:cs="Arial"/>
          <w:sz w:val="22"/>
          <w:szCs w:val="22"/>
        </w:rPr>
        <w:t>–</w:t>
      </w:r>
      <w:r>
        <w:rPr>
          <w:rStyle w:val="fs14fw4undefined"/>
          <w:rFonts w:ascii="Arial" w:eastAsia="Arial" w:hAnsi="Arial" w:cs="Arial"/>
          <w:sz w:val="22"/>
          <w:szCs w:val="22"/>
        </w:rPr>
        <w:t xml:space="preserve"> December 2021</w:t>
      </w:r>
      <w:r w:rsidR="00FF207F">
        <w:rPr>
          <w:rStyle w:val="fs14fw4undefined"/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 </w:t>
      </w:r>
    </w:p>
    <w:p w14:paraId="5901315A" w14:textId="77777777" w:rsidR="004547E6" w:rsidRDefault="004547E6" w:rsidP="004547E6">
      <w:pPr>
        <w:pBdr>
          <w:top w:val="single" w:sz="6" w:space="3" w:color="000000"/>
        </w:pBdr>
        <w:spacing w:before="60" w:after="150"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experience</w:t>
      </w:r>
    </w:p>
    <w:p w14:paraId="1B12D4B3" w14:textId="7AA50031" w:rsidR="002609FB" w:rsidRDefault="002609FB" w:rsidP="002609FB">
      <w:pPr>
        <w:tabs>
          <w:tab w:val="right" w:pos="10770"/>
        </w:tabs>
        <w:spacing w:line="220" w:lineRule="atLeast"/>
        <w:rPr>
          <w:rStyle w:val="fs14fw4fsi"/>
          <w:rFonts w:ascii="Arial" w:eastAsia="Arial" w:hAnsi="Arial" w:cs="Arial"/>
          <w:i/>
          <w:iCs/>
          <w:sz w:val="22"/>
          <w:szCs w:val="22"/>
        </w:rPr>
      </w:pPr>
      <w:r w:rsidRPr="0033095F">
        <w:rPr>
          <w:rStyle w:val="fs14fw4fsi"/>
          <w:rFonts w:ascii="Arial" w:eastAsia="Arial" w:hAnsi="Arial" w:cs="Arial"/>
          <w:b/>
          <w:bCs/>
          <w:sz w:val="22"/>
          <w:szCs w:val="22"/>
        </w:rPr>
        <w:t>Web</w:t>
      </w:r>
      <w:r w:rsidR="0068610F">
        <w:rPr>
          <w:rStyle w:val="fs14fw4fsi"/>
          <w:rFonts w:ascii="Arial" w:eastAsia="Arial" w:hAnsi="Arial" w:cs="Arial"/>
          <w:b/>
          <w:bCs/>
          <w:sz w:val="22"/>
          <w:szCs w:val="22"/>
        </w:rPr>
        <w:t>site Support Specialist</w:t>
      </w:r>
      <w:r>
        <w:rPr>
          <w:rStyle w:val="fs14fw4fsi"/>
          <w:rFonts w:ascii="Arial" w:eastAsia="Arial" w:hAnsi="Arial" w:cs="Arial"/>
          <w:i/>
          <w:iCs/>
          <w:sz w:val="22"/>
          <w:szCs w:val="22"/>
        </w:rPr>
        <w:tab/>
      </w:r>
      <w:r w:rsidR="005D0E90">
        <w:rPr>
          <w:rStyle w:val="fs14fw4fsi"/>
          <w:rFonts w:ascii="Arial" w:eastAsia="Arial" w:hAnsi="Arial" w:cs="Arial"/>
          <w:i/>
          <w:iCs/>
          <w:sz w:val="22"/>
          <w:szCs w:val="22"/>
        </w:rPr>
        <w:t>June 2021</w:t>
      </w:r>
      <w:r>
        <w:rPr>
          <w:rStyle w:val="fs14fw4fsi"/>
          <w:rFonts w:ascii="Arial" w:eastAsia="Arial" w:hAnsi="Arial" w:cs="Arial"/>
          <w:i/>
          <w:iCs/>
          <w:sz w:val="22"/>
          <w:szCs w:val="22"/>
        </w:rPr>
        <w:t xml:space="preserve"> – </w:t>
      </w:r>
      <w:r w:rsidR="005D0E90">
        <w:rPr>
          <w:rStyle w:val="fs14fw4fsi"/>
          <w:rFonts w:ascii="Arial" w:eastAsia="Arial" w:hAnsi="Arial" w:cs="Arial"/>
          <w:i/>
          <w:iCs/>
          <w:sz w:val="22"/>
          <w:szCs w:val="22"/>
        </w:rPr>
        <w:t>August</w:t>
      </w:r>
      <w:r>
        <w:rPr>
          <w:rStyle w:val="fs14fw4fsi"/>
          <w:rFonts w:ascii="Arial" w:eastAsia="Arial" w:hAnsi="Arial" w:cs="Arial"/>
          <w:i/>
          <w:iCs/>
          <w:sz w:val="22"/>
          <w:szCs w:val="22"/>
        </w:rPr>
        <w:t xml:space="preserve"> 2021</w:t>
      </w:r>
    </w:p>
    <w:p w14:paraId="3C769B23" w14:textId="1C221A1A" w:rsidR="002609FB" w:rsidRPr="0033095F" w:rsidRDefault="005819F9" w:rsidP="002609FB">
      <w:pPr>
        <w:spacing w:line="220" w:lineRule="atLeast"/>
        <w:rPr>
          <w:rStyle w:val="fs14fw4fsi"/>
          <w:rFonts w:ascii="Arial" w:eastAsia="Arial" w:hAnsi="Arial" w:cs="Arial"/>
          <w:i/>
          <w:iCs/>
          <w:sz w:val="22"/>
          <w:szCs w:val="22"/>
        </w:rPr>
      </w:pPr>
      <w:r>
        <w:rPr>
          <w:rStyle w:val="fs14fw4fsi"/>
          <w:rFonts w:ascii="Arial" w:eastAsia="Arial" w:hAnsi="Arial" w:cs="Arial"/>
          <w:i/>
          <w:iCs/>
          <w:sz w:val="22"/>
          <w:szCs w:val="22"/>
        </w:rPr>
        <w:t>University of Nevada, Reno Cooperative Extension</w:t>
      </w:r>
      <w:r w:rsidR="002609FB" w:rsidRPr="0033095F">
        <w:rPr>
          <w:rStyle w:val="fs14fw4fsi"/>
          <w:rFonts w:ascii="Arial" w:eastAsia="Arial" w:hAnsi="Arial" w:cs="Arial"/>
          <w:i/>
          <w:iCs/>
          <w:sz w:val="22"/>
          <w:szCs w:val="22"/>
        </w:rPr>
        <w:t xml:space="preserve"> – Reno, Nevada</w:t>
      </w:r>
    </w:p>
    <w:p w14:paraId="62471E6B" w14:textId="1BD1F12F" w:rsidR="00B44FDE" w:rsidRPr="00B44FDE" w:rsidRDefault="00DE3897" w:rsidP="002609FB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Redesigned high-traffic sections of the Cooperative Extension website to be more user-friendly.</w:t>
      </w:r>
    </w:p>
    <w:p w14:paraId="2D2A6BD4" w14:textId="6780D157" w:rsidR="002609FB" w:rsidRDefault="00DE3897" w:rsidP="002609FB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 w:rsidRPr="00B44FDE">
        <w:rPr>
          <w:rFonts w:ascii="Arial" w:eastAsia="Arial" w:hAnsi="Arial" w:cs="Arial"/>
          <w:sz w:val="22"/>
          <w:szCs w:val="22"/>
        </w:rPr>
        <w:t>Collaborated with</w:t>
      </w:r>
      <w:r w:rsidR="00B07365">
        <w:rPr>
          <w:rFonts w:ascii="Arial" w:eastAsia="Arial" w:hAnsi="Arial" w:cs="Arial"/>
          <w:sz w:val="22"/>
          <w:szCs w:val="22"/>
        </w:rPr>
        <w:t xml:space="preserve"> I.T.</w:t>
      </w:r>
      <w:r w:rsidRPr="00B44FDE">
        <w:rPr>
          <w:rFonts w:ascii="Arial" w:eastAsia="Arial" w:hAnsi="Arial" w:cs="Arial"/>
          <w:sz w:val="22"/>
          <w:szCs w:val="22"/>
        </w:rPr>
        <w:t xml:space="preserve"> and database </w:t>
      </w:r>
      <w:r w:rsidR="00B07365">
        <w:rPr>
          <w:rFonts w:ascii="Arial" w:eastAsia="Arial" w:hAnsi="Arial" w:cs="Arial"/>
          <w:sz w:val="22"/>
          <w:szCs w:val="22"/>
        </w:rPr>
        <w:t>personnel</w:t>
      </w:r>
      <w:r w:rsidRPr="00B44FD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to </w:t>
      </w:r>
      <w:r w:rsidR="00B07365">
        <w:rPr>
          <w:rFonts w:ascii="Arial" w:eastAsia="Arial" w:hAnsi="Arial" w:cs="Arial"/>
          <w:sz w:val="22"/>
          <w:szCs w:val="22"/>
        </w:rPr>
        <w:t>improve</w:t>
      </w:r>
      <w:r w:rsidRPr="00B44FDE">
        <w:rPr>
          <w:rFonts w:ascii="Arial" w:eastAsia="Arial" w:hAnsi="Arial" w:cs="Arial"/>
          <w:sz w:val="22"/>
          <w:szCs w:val="22"/>
        </w:rPr>
        <w:t xml:space="preserve"> the</w:t>
      </w:r>
      <w:r w:rsidR="00D47935">
        <w:rPr>
          <w:rFonts w:ascii="Arial" w:eastAsia="Arial" w:hAnsi="Arial" w:cs="Arial"/>
          <w:sz w:val="22"/>
          <w:szCs w:val="22"/>
        </w:rPr>
        <w:t xml:space="preserve"> usability of</w:t>
      </w:r>
      <w:r w:rsidRPr="00B44FD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internal </w:t>
      </w:r>
      <w:r w:rsidRPr="00B44FDE">
        <w:rPr>
          <w:rFonts w:ascii="Arial" w:eastAsia="Arial" w:hAnsi="Arial" w:cs="Arial"/>
          <w:sz w:val="22"/>
          <w:szCs w:val="22"/>
        </w:rPr>
        <w:t xml:space="preserve">content management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9776FB">
        <w:rPr>
          <w:rFonts w:ascii="Arial" w:eastAsia="Arial" w:hAnsi="Arial" w:cs="Arial"/>
          <w:sz w:val="22"/>
          <w:szCs w:val="22"/>
        </w:rPr>
        <w:t>employees</w:t>
      </w:r>
      <w:r>
        <w:rPr>
          <w:rFonts w:ascii="Arial" w:eastAsia="Arial" w:hAnsi="Arial" w:cs="Arial"/>
          <w:sz w:val="22"/>
          <w:szCs w:val="22"/>
        </w:rPr>
        <w:t>.</w:t>
      </w:r>
    </w:p>
    <w:p w14:paraId="229FE140" w14:textId="5886493C" w:rsidR="00B44FDE" w:rsidRPr="00B44FDE" w:rsidRDefault="00B44FDE" w:rsidP="002609FB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 w:rsidRPr="00B44FDE">
        <w:rPr>
          <w:rFonts w:ascii="Arial" w:eastAsia="Arial" w:hAnsi="Arial" w:cs="Arial"/>
          <w:sz w:val="22"/>
          <w:szCs w:val="22"/>
        </w:rPr>
        <w:t xml:space="preserve">Led meetings with county leaders across Nevada </w:t>
      </w:r>
      <w:r w:rsidR="00F618A4">
        <w:rPr>
          <w:rFonts w:ascii="Arial" w:eastAsia="Arial" w:hAnsi="Arial" w:cs="Arial"/>
          <w:sz w:val="22"/>
          <w:szCs w:val="22"/>
        </w:rPr>
        <w:t>to</w:t>
      </w:r>
      <w:r w:rsidRPr="00B44FDE">
        <w:rPr>
          <w:rFonts w:ascii="Arial" w:eastAsia="Arial" w:hAnsi="Arial" w:cs="Arial"/>
          <w:sz w:val="22"/>
          <w:szCs w:val="22"/>
        </w:rPr>
        <w:t xml:space="preserve"> creat</w:t>
      </w:r>
      <w:r w:rsidR="00F618A4">
        <w:rPr>
          <w:rFonts w:ascii="Arial" w:eastAsia="Arial" w:hAnsi="Arial" w:cs="Arial"/>
          <w:sz w:val="22"/>
          <w:szCs w:val="22"/>
        </w:rPr>
        <w:t>e</w:t>
      </w:r>
      <w:r w:rsidRPr="00B44FDE">
        <w:rPr>
          <w:rFonts w:ascii="Arial" w:eastAsia="Arial" w:hAnsi="Arial" w:cs="Arial"/>
          <w:sz w:val="22"/>
          <w:szCs w:val="22"/>
        </w:rPr>
        <w:t xml:space="preserve"> online educational programs.</w:t>
      </w:r>
    </w:p>
    <w:p w14:paraId="664DEAC9" w14:textId="4C00F5D3" w:rsidR="00806972" w:rsidRDefault="00463E29" w:rsidP="002609FB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Assisted researchers and program leaders </w:t>
      </w:r>
      <w:r w:rsidR="00D0168C">
        <w:rPr>
          <w:rFonts w:ascii="Arial" w:eastAsia="Arial" w:hAnsi="Arial" w:cs="Arial"/>
          <w:sz w:val="22"/>
          <w:szCs w:val="22"/>
        </w:rPr>
        <w:t>in</w:t>
      </w:r>
      <w:r w:rsidR="00806972">
        <w:rPr>
          <w:rFonts w:ascii="Arial" w:eastAsia="Arial" w:hAnsi="Arial" w:cs="Arial"/>
          <w:sz w:val="22"/>
          <w:szCs w:val="22"/>
        </w:rPr>
        <w:t xml:space="preserve"> creat</w:t>
      </w:r>
      <w:r w:rsidR="00D0168C">
        <w:rPr>
          <w:rFonts w:ascii="Arial" w:eastAsia="Arial" w:hAnsi="Arial" w:cs="Arial"/>
          <w:sz w:val="22"/>
          <w:szCs w:val="22"/>
        </w:rPr>
        <w:t>ing</w:t>
      </w:r>
      <w:r w:rsidR="00806972">
        <w:rPr>
          <w:rFonts w:ascii="Arial" w:eastAsia="Arial" w:hAnsi="Arial" w:cs="Arial"/>
          <w:sz w:val="22"/>
          <w:szCs w:val="22"/>
        </w:rPr>
        <w:t xml:space="preserve"> </w:t>
      </w:r>
      <w:r w:rsidR="00771DCB">
        <w:rPr>
          <w:rFonts w:ascii="Arial" w:eastAsia="Arial" w:hAnsi="Arial" w:cs="Arial"/>
          <w:sz w:val="22"/>
          <w:szCs w:val="22"/>
        </w:rPr>
        <w:t xml:space="preserve">web </w:t>
      </w:r>
      <w:r w:rsidR="00806972">
        <w:rPr>
          <w:rFonts w:ascii="Arial" w:eastAsia="Arial" w:hAnsi="Arial" w:cs="Arial"/>
          <w:sz w:val="22"/>
          <w:szCs w:val="22"/>
        </w:rPr>
        <w:t xml:space="preserve">pages </w:t>
      </w:r>
      <w:r w:rsidR="00EE2A55">
        <w:rPr>
          <w:rFonts w:ascii="Arial" w:eastAsia="Arial" w:hAnsi="Arial" w:cs="Arial"/>
          <w:sz w:val="22"/>
          <w:szCs w:val="22"/>
        </w:rPr>
        <w:t>to share their work with the public.</w:t>
      </w:r>
    </w:p>
    <w:p w14:paraId="21FDA795" w14:textId="77777777" w:rsidR="002609FB" w:rsidRDefault="002609FB" w:rsidP="004547E6">
      <w:pPr>
        <w:tabs>
          <w:tab w:val="right" w:pos="10770"/>
        </w:tabs>
        <w:spacing w:line="220" w:lineRule="atLeast"/>
        <w:rPr>
          <w:rStyle w:val="fs14fw4fsi"/>
          <w:rFonts w:ascii="Arial" w:eastAsia="Arial" w:hAnsi="Arial" w:cs="Arial"/>
          <w:b/>
          <w:bCs/>
          <w:sz w:val="22"/>
          <w:szCs w:val="22"/>
        </w:rPr>
      </w:pPr>
    </w:p>
    <w:p w14:paraId="1DCF342C" w14:textId="1894DD62" w:rsidR="004547E6" w:rsidRDefault="0033095F" w:rsidP="004547E6">
      <w:pPr>
        <w:tabs>
          <w:tab w:val="right" w:pos="10770"/>
        </w:tabs>
        <w:spacing w:line="220" w:lineRule="atLeast"/>
        <w:rPr>
          <w:rStyle w:val="fs14fw4fsi"/>
          <w:rFonts w:ascii="Arial" w:eastAsia="Arial" w:hAnsi="Arial" w:cs="Arial"/>
          <w:i/>
          <w:iCs/>
          <w:sz w:val="22"/>
          <w:szCs w:val="22"/>
        </w:rPr>
      </w:pPr>
      <w:r w:rsidRPr="0033095F">
        <w:rPr>
          <w:rStyle w:val="fs14fw4fsi"/>
          <w:rFonts w:ascii="Arial" w:eastAsia="Arial" w:hAnsi="Arial" w:cs="Arial"/>
          <w:b/>
          <w:bCs/>
          <w:sz w:val="22"/>
          <w:szCs w:val="22"/>
        </w:rPr>
        <w:t>Web Developer</w:t>
      </w:r>
      <w:r w:rsidR="004547E6">
        <w:rPr>
          <w:rStyle w:val="fs14fw4fsi"/>
          <w:rFonts w:ascii="Arial" w:eastAsia="Arial" w:hAnsi="Arial" w:cs="Arial"/>
          <w:i/>
          <w:iCs/>
          <w:sz w:val="22"/>
          <w:szCs w:val="22"/>
        </w:rPr>
        <w:tab/>
        <w:t xml:space="preserve">October 2017 </w:t>
      </w:r>
      <w:r w:rsidR="006C6E0E">
        <w:rPr>
          <w:rStyle w:val="fs14fw4fsi"/>
          <w:rFonts w:ascii="Arial" w:eastAsia="Arial" w:hAnsi="Arial" w:cs="Arial"/>
          <w:i/>
          <w:iCs/>
          <w:sz w:val="22"/>
          <w:szCs w:val="22"/>
        </w:rPr>
        <w:t>–</w:t>
      </w:r>
      <w:r w:rsidR="004547E6">
        <w:rPr>
          <w:rStyle w:val="fs14fw4fsi"/>
          <w:rFonts w:ascii="Arial" w:eastAsia="Arial" w:hAnsi="Arial" w:cs="Arial"/>
          <w:i/>
          <w:iCs/>
          <w:sz w:val="22"/>
          <w:szCs w:val="22"/>
        </w:rPr>
        <w:t xml:space="preserve"> </w:t>
      </w:r>
      <w:r w:rsidR="006C6E0E">
        <w:rPr>
          <w:rStyle w:val="fs14fw4fsi"/>
          <w:rFonts w:ascii="Arial" w:eastAsia="Arial" w:hAnsi="Arial" w:cs="Arial"/>
          <w:i/>
          <w:iCs/>
          <w:sz w:val="22"/>
          <w:szCs w:val="22"/>
        </w:rPr>
        <w:t>May 2021</w:t>
      </w:r>
    </w:p>
    <w:p w14:paraId="311133BB" w14:textId="18DB09D8" w:rsidR="004547E6" w:rsidRPr="0033095F" w:rsidRDefault="0033095F" w:rsidP="004547E6">
      <w:pPr>
        <w:spacing w:line="220" w:lineRule="atLeast"/>
        <w:rPr>
          <w:rStyle w:val="fs14fw4fsi"/>
          <w:rFonts w:ascii="Arial" w:eastAsia="Arial" w:hAnsi="Arial" w:cs="Arial"/>
          <w:i/>
          <w:iCs/>
          <w:sz w:val="22"/>
          <w:szCs w:val="22"/>
        </w:rPr>
      </w:pPr>
      <w:proofErr w:type="spellStart"/>
      <w:r w:rsidRPr="0033095F">
        <w:rPr>
          <w:rStyle w:val="fs14fw4fsi"/>
          <w:rFonts w:ascii="Arial" w:eastAsia="Arial" w:hAnsi="Arial" w:cs="Arial"/>
          <w:i/>
          <w:iCs/>
          <w:sz w:val="22"/>
          <w:szCs w:val="22"/>
        </w:rPr>
        <w:t>Wyred</w:t>
      </w:r>
      <w:proofErr w:type="spellEnd"/>
      <w:r w:rsidRPr="0033095F">
        <w:rPr>
          <w:rStyle w:val="fs14fw4fsi"/>
          <w:rFonts w:ascii="Arial" w:eastAsia="Arial" w:hAnsi="Arial" w:cs="Arial"/>
          <w:i/>
          <w:iCs/>
          <w:sz w:val="22"/>
          <w:szCs w:val="22"/>
        </w:rPr>
        <w:t xml:space="preserve"> Insights, Inc. – Reno, Nevada</w:t>
      </w:r>
    </w:p>
    <w:p w14:paraId="7BFA6C2A" w14:textId="4C83B917" w:rsidR="004547E6" w:rsidRDefault="004547E6" w:rsidP="004547E6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Built and maintained high-end websites using HTML, CSS, Java</w:t>
      </w:r>
      <w:r w:rsidR="00D17943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cript, PHP, and WordPress.</w:t>
      </w:r>
    </w:p>
    <w:p w14:paraId="74607368" w14:textId="651CBD69" w:rsidR="00880B31" w:rsidRDefault="00880B31" w:rsidP="00880B31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Created an e-commerce website using WordPress and custom PHP plugins that has processed over $60,000 in sales since its launch.</w:t>
      </w:r>
    </w:p>
    <w:p w14:paraId="1A9B4E0C" w14:textId="1AB44D10" w:rsidR="003706C5" w:rsidRPr="00880B31" w:rsidRDefault="00080133" w:rsidP="00880B31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Contributed to several custom web API projects using PHP</w:t>
      </w:r>
      <w:r w:rsidR="0095678F">
        <w:rPr>
          <w:rFonts w:ascii="Arial" w:eastAsia="Arial" w:hAnsi="Arial" w:cs="Arial"/>
          <w:sz w:val="22"/>
          <w:szCs w:val="22"/>
        </w:rPr>
        <w:t>.</w:t>
      </w:r>
    </w:p>
    <w:p w14:paraId="5114824A" w14:textId="77777777" w:rsidR="004547E6" w:rsidRDefault="004547E6" w:rsidP="004547E6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 several interns in learning WordPress, programming basics, and client communication.</w:t>
      </w:r>
    </w:p>
    <w:p w14:paraId="1AD7349D" w14:textId="77777777" w:rsidR="004547E6" w:rsidRDefault="004547E6" w:rsidP="004547E6">
      <w:pPr>
        <w:numPr>
          <w:ilvl w:val="0"/>
          <w:numId w:val="5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Managed client communication through email, phone, and meetings.</w:t>
      </w:r>
    </w:p>
    <w:p w14:paraId="57631F18" w14:textId="77777777" w:rsidR="002609FB" w:rsidRPr="002609FB" w:rsidRDefault="002609FB" w:rsidP="00814103">
      <w:pPr>
        <w:spacing w:after="60" w:line="220" w:lineRule="atLeast"/>
        <w:rPr>
          <w:rFonts w:ascii="Arial" w:eastAsia="Arial" w:hAnsi="Arial" w:cs="Arial"/>
          <w:sz w:val="22"/>
          <w:szCs w:val="22"/>
        </w:rPr>
      </w:pPr>
    </w:p>
    <w:p w14:paraId="0016E95E" w14:textId="4C67057C" w:rsidR="004547E6" w:rsidRDefault="004547E6" w:rsidP="004547E6">
      <w:pPr>
        <w:pBdr>
          <w:top w:val="single" w:sz="6" w:space="3" w:color="000000"/>
        </w:pBdr>
        <w:spacing w:before="60" w:after="150"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course</w:t>
      </w:r>
      <w:r w:rsidR="00CA456B">
        <w:rPr>
          <w:rFonts w:ascii="Arial" w:eastAsia="Arial" w:hAnsi="Arial" w:cs="Arial"/>
          <w:b/>
          <w:bCs/>
          <w:caps/>
          <w:sz w:val="22"/>
          <w:szCs w:val="22"/>
        </w:rPr>
        <w:t>WORK</w:t>
      </w:r>
    </w:p>
    <w:p w14:paraId="6B4CDAB2" w14:textId="6EC00E7F" w:rsidR="00C32D36" w:rsidRPr="00C32D36" w:rsidRDefault="00C32D36" w:rsidP="004547E6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Internet Programming: </w:t>
      </w:r>
      <w:r w:rsidR="000F3615">
        <w:rPr>
          <w:rFonts w:ascii="Arial" w:eastAsia="Arial" w:hAnsi="Arial" w:cs="Arial"/>
          <w:sz w:val="22"/>
          <w:szCs w:val="22"/>
        </w:rPr>
        <w:t>Developed</w:t>
      </w:r>
      <w:r w:rsidR="00CA461B">
        <w:rPr>
          <w:rFonts w:ascii="Arial" w:eastAsia="Arial" w:hAnsi="Arial" w:cs="Arial"/>
          <w:sz w:val="22"/>
          <w:szCs w:val="22"/>
        </w:rPr>
        <w:t xml:space="preserve"> </w:t>
      </w:r>
      <w:r w:rsidR="00C2130C">
        <w:rPr>
          <w:rFonts w:ascii="Arial" w:eastAsia="Arial" w:hAnsi="Arial" w:cs="Arial"/>
          <w:sz w:val="22"/>
          <w:szCs w:val="22"/>
        </w:rPr>
        <w:t xml:space="preserve">high </w:t>
      </w:r>
      <w:r w:rsidR="001D09F8">
        <w:rPr>
          <w:rFonts w:ascii="Arial" w:eastAsia="Arial" w:hAnsi="Arial" w:cs="Arial"/>
          <w:sz w:val="22"/>
          <w:szCs w:val="22"/>
        </w:rPr>
        <w:t>quality</w:t>
      </w:r>
      <w:r w:rsidR="006F2E05">
        <w:rPr>
          <w:rFonts w:ascii="Arial" w:eastAsia="Arial" w:hAnsi="Arial" w:cs="Arial"/>
          <w:sz w:val="22"/>
          <w:szCs w:val="22"/>
        </w:rPr>
        <w:t>, mobile-friendly</w:t>
      </w:r>
      <w:r w:rsidR="001D09F8">
        <w:rPr>
          <w:rFonts w:ascii="Arial" w:eastAsia="Arial" w:hAnsi="Arial" w:cs="Arial"/>
          <w:sz w:val="22"/>
          <w:szCs w:val="22"/>
        </w:rPr>
        <w:t xml:space="preserve"> websites</w:t>
      </w:r>
      <w:r w:rsidR="000F3615">
        <w:rPr>
          <w:rFonts w:ascii="Arial" w:eastAsia="Arial" w:hAnsi="Arial" w:cs="Arial"/>
          <w:sz w:val="22"/>
          <w:szCs w:val="22"/>
        </w:rPr>
        <w:t xml:space="preserve"> </w:t>
      </w:r>
      <w:r w:rsidR="001D09F8">
        <w:rPr>
          <w:rFonts w:ascii="Arial" w:eastAsia="Arial" w:hAnsi="Arial" w:cs="Arial"/>
          <w:sz w:val="22"/>
          <w:szCs w:val="22"/>
        </w:rPr>
        <w:t>using HTML, CSS, Java</w:t>
      </w:r>
      <w:r w:rsidR="00D17943">
        <w:rPr>
          <w:rFonts w:ascii="Arial" w:eastAsia="Arial" w:hAnsi="Arial" w:cs="Arial"/>
          <w:sz w:val="22"/>
          <w:szCs w:val="22"/>
        </w:rPr>
        <w:t>S</w:t>
      </w:r>
      <w:r w:rsidR="001D09F8">
        <w:rPr>
          <w:rFonts w:ascii="Arial" w:eastAsia="Arial" w:hAnsi="Arial" w:cs="Arial"/>
          <w:sz w:val="22"/>
          <w:szCs w:val="22"/>
        </w:rPr>
        <w:t xml:space="preserve">cript, and </w:t>
      </w:r>
      <w:r w:rsidR="000F3615">
        <w:rPr>
          <w:rFonts w:ascii="Arial" w:eastAsia="Arial" w:hAnsi="Arial" w:cs="Arial"/>
          <w:sz w:val="22"/>
          <w:szCs w:val="22"/>
        </w:rPr>
        <w:t>the Bootstrap framework</w:t>
      </w:r>
      <w:r w:rsidR="006F2E05">
        <w:rPr>
          <w:rFonts w:ascii="Arial" w:eastAsia="Arial" w:hAnsi="Arial" w:cs="Arial"/>
          <w:sz w:val="22"/>
          <w:szCs w:val="22"/>
        </w:rPr>
        <w:t>.</w:t>
      </w:r>
    </w:p>
    <w:p w14:paraId="0A035A52" w14:textId="40A4BCB2" w:rsidR="004547E6" w:rsidRDefault="00CC346B" w:rsidP="004547E6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Internet Programming II</w:t>
      </w:r>
      <w:r w:rsidR="004547E6" w:rsidRPr="00CA456B">
        <w:rPr>
          <w:rFonts w:ascii="Arial" w:eastAsia="Arial" w:hAnsi="Arial" w:cs="Arial"/>
          <w:b/>
          <w:bCs/>
          <w:sz w:val="22"/>
          <w:szCs w:val="22"/>
        </w:rPr>
        <w:t>:</w:t>
      </w:r>
      <w:r w:rsidR="004547E6">
        <w:rPr>
          <w:rFonts w:ascii="Arial" w:eastAsia="Arial" w:hAnsi="Arial" w:cs="Arial"/>
          <w:sz w:val="22"/>
          <w:szCs w:val="22"/>
        </w:rPr>
        <w:t xml:space="preserve"> U</w:t>
      </w:r>
      <w:r w:rsidR="00D73B5D">
        <w:rPr>
          <w:rFonts w:ascii="Arial" w:eastAsia="Arial" w:hAnsi="Arial" w:cs="Arial"/>
          <w:sz w:val="22"/>
          <w:szCs w:val="22"/>
        </w:rPr>
        <w:t>tilized</w:t>
      </w:r>
      <w:r w:rsidR="004547E6">
        <w:rPr>
          <w:rFonts w:ascii="Arial" w:eastAsia="Arial" w:hAnsi="Arial" w:cs="Arial"/>
          <w:sz w:val="22"/>
          <w:szCs w:val="22"/>
        </w:rPr>
        <w:t xml:space="preserve"> the C#</w:t>
      </w:r>
      <w:r w:rsidR="00D73B5D">
        <w:rPr>
          <w:rFonts w:ascii="Arial" w:eastAsia="Arial" w:hAnsi="Arial" w:cs="Arial"/>
          <w:sz w:val="22"/>
          <w:szCs w:val="22"/>
        </w:rPr>
        <w:t xml:space="preserve"> programming</w:t>
      </w:r>
      <w:r w:rsidR="004547E6">
        <w:rPr>
          <w:rFonts w:ascii="Arial" w:eastAsia="Arial" w:hAnsi="Arial" w:cs="Arial"/>
          <w:sz w:val="22"/>
          <w:szCs w:val="22"/>
        </w:rPr>
        <w:t xml:space="preserve"> language</w:t>
      </w:r>
      <w:r w:rsidR="00D838F4">
        <w:rPr>
          <w:rFonts w:ascii="Arial" w:eastAsia="Arial" w:hAnsi="Arial" w:cs="Arial"/>
          <w:sz w:val="22"/>
          <w:szCs w:val="22"/>
        </w:rPr>
        <w:t>,</w:t>
      </w:r>
      <w:r w:rsidR="00301D12">
        <w:rPr>
          <w:rFonts w:ascii="Arial" w:eastAsia="Arial" w:hAnsi="Arial" w:cs="Arial"/>
          <w:sz w:val="22"/>
          <w:szCs w:val="22"/>
        </w:rPr>
        <w:t xml:space="preserve"> ASP</w:t>
      </w:r>
      <w:r>
        <w:rPr>
          <w:rFonts w:ascii="Arial" w:eastAsia="Arial" w:hAnsi="Arial" w:cs="Arial"/>
          <w:sz w:val="22"/>
          <w:szCs w:val="22"/>
        </w:rPr>
        <w:t xml:space="preserve">.NET </w:t>
      </w:r>
      <w:r w:rsidR="004467E4">
        <w:rPr>
          <w:rFonts w:ascii="Arial" w:eastAsia="Arial" w:hAnsi="Arial" w:cs="Arial"/>
          <w:sz w:val="22"/>
          <w:szCs w:val="22"/>
        </w:rPr>
        <w:t xml:space="preserve">Core </w:t>
      </w:r>
      <w:r w:rsidR="00301D12">
        <w:rPr>
          <w:rFonts w:ascii="Arial" w:eastAsia="Arial" w:hAnsi="Arial" w:cs="Arial"/>
          <w:sz w:val="22"/>
          <w:szCs w:val="22"/>
        </w:rPr>
        <w:t>framework</w:t>
      </w:r>
      <w:r w:rsidR="00D838F4">
        <w:rPr>
          <w:rFonts w:ascii="Arial" w:eastAsia="Arial" w:hAnsi="Arial" w:cs="Arial"/>
          <w:sz w:val="22"/>
          <w:szCs w:val="22"/>
        </w:rPr>
        <w:t>, and Model-view-controller design pattern</w:t>
      </w:r>
      <w:r w:rsidR="004547E6">
        <w:rPr>
          <w:rFonts w:ascii="Arial" w:eastAsia="Arial" w:hAnsi="Arial" w:cs="Arial"/>
          <w:sz w:val="22"/>
          <w:szCs w:val="22"/>
        </w:rPr>
        <w:t xml:space="preserve"> to develo</w:t>
      </w:r>
      <w:r w:rsidR="004467E4">
        <w:rPr>
          <w:rFonts w:ascii="Arial" w:eastAsia="Arial" w:hAnsi="Arial" w:cs="Arial"/>
          <w:sz w:val="22"/>
          <w:szCs w:val="22"/>
        </w:rPr>
        <w:t>p</w:t>
      </w:r>
      <w:r w:rsidR="000148BA">
        <w:rPr>
          <w:rFonts w:ascii="Arial" w:eastAsia="Arial" w:hAnsi="Arial" w:cs="Arial"/>
          <w:sz w:val="22"/>
          <w:szCs w:val="22"/>
        </w:rPr>
        <w:t xml:space="preserve"> </w:t>
      </w:r>
      <w:r w:rsidR="00DF57D9">
        <w:rPr>
          <w:rFonts w:ascii="Arial" w:eastAsia="Arial" w:hAnsi="Arial" w:cs="Arial"/>
          <w:sz w:val="22"/>
          <w:szCs w:val="22"/>
        </w:rPr>
        <w:t>scalable</w:t>
      </w:r>
      <w:r w:rsidR="004547E6">
        <w:rPr>
          <w:rFonts w:ascii="Arial" w:eastAsia="Arial" w:hAnsi="Arial" w:cs="Arial"/>
          <w:sz w:val="22"/>
          <w:szCs w:val="22"/>
        </w:rPr>
        <w:t xml:space="preserve"> </w:t>
      </w:r>
      <w:r w:rsidR="00301D12">
        <w:rPr>
          <w:rFonts w:ascii="Arial" w:eastAsia="Arial" w:hAnsi="Arial" w:cs="Arial"/>
          <w:sz w:val="22"/>
          <w:szCs w:val="22"/>
        </w:rPr>
        <w:t>web applications.</w:t>
      </w:r>
      <w:r w:rsidR="00E16AEE">
        <w:rPr>
          <w:rFonts w:ascii="Arial" w:eastAsia="Arial" w:hAnsi="Arial" w:cs="Arial"/>
          <w:sz w:val="22"/>
          <w:szCs w:val="22"/>
        </w:rPr>
        <w:t xml:space="preserve"> </w:t>
      </w:r>
    </w:p>
    <w:p w14:paraId="1F677307" w14:textId="502D48CA" w:rsidR="00BD2A98" w:rsidRPr="00742730" w:rsidRDefault="002000DD" w:rsidP="00BD2A98">
      <w:pPr>
        <w:numPr>
          <w:ilvl w:val="0"/>
          <w:numId w:val="4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Database Design and Implementation</w:t>
      </w:r>
      <w:r w:rsidR="000F25CA" w:rsidRPr="006A154A">
        <w:rPr>
          <w:rFonts w:ascii="Arial" w:eastAsia="Arial" w:hAnsi="Arial" w:cs="Arial"/>
          <w:b/>
          <w:bCs/>
          <w:sz w:val="22"/>
          <w:szCs w:val="22"/>
        </w:rPr>
        <w:t>:</w:t>
      </w:r>
      <w:r w:rsidR="000F25CA" w:rsidRPr="006A15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Designed logical models for business databases and used SQL to create databases in Microsoft SQL server.</w:t>
      </w:r>
    </w:p>
    <w:p w14:paraId="09BE9237" w14:textId="77777777" w:rsidR="00BD2A98" w:rsidRDefault="00BD2A98" w:rsidP="00BD2A98">
      <w:pPr>
        <w:spacing w:after="60" w:line="220" w:lineRule="atLeast"/>
        <w:rPr>
          <w:rFonts w:ascii="Arial" w:eastAsia="Arial" w:hAnsi="Arial" w:cs="Arial"/>
          <w:sz w:val="22"/>
          <w:szCs w:val="22"/>
        </w:rPr>
      </w:pPr>
    </w:p>
    <w:p w14:paraId="6EFC092A" w14:textId="6514DD4F" w:rsidR="00BD2A98" w:rsidRDefault="00742730" w:rsidP="00BD2A98">
      <w:pPr>
        <w:pBdr>
          <w:top w:val="single" w:sz="6" w:space="3" w:color="000000"/>
        </w:pBdr>
        <w:spacing w:before="60" w:after="150"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Skills</w:t>
      </w:r>
    </w:p>
    <w:p w14:paraId="7A43EFE8" w14:textId="646FF048" w:rsidR="00A31416" w:rsidRDefault="00A31416" w:rsidP="00A31416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Trained in producing clean and efficient HTML, CSS JavaScript, C#, and PHP code across a variety of different frameworks and operating systems.</w:t>
      </w:r>
    </w:p>
    <w:p w14:paraId="379BA18C" w14:textId="795D0BE7" w:rsidR="00A621ED" w:rsidRPr="00A621ED" w:rsidRDefault="00A621ED" w:rsidP="00A621ED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Adept at managing website servers, FTP servers, DNS servers, and SSL certificates across multiple different services and websites.</w:t>
      </w:r>
    </w:p>
    <w:p w14:paraId="6089C036" w14:textId="1EECB762" w:rsidR="00742730" w:rsidRDefault="002A13BE" w:rsidP="00742730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Proficient in instantiating and maintain</w:t>
      </w:r>
      <w:r w:rsidR="00864C39">
        <w:rPr>
          <w:rFonts w:ascii="Arial" w:eastAsia="Arial" w:hAnsi="Arial" w:cs="Arial"/>
          <w:sz w:val="22"/>
          <w:szCs w:val="22"/>
        </w:rPr>
        <w:t>ing</w:t>
      </w:r>
      <w:r>
        <w:rPr>
          <w:rFonts w:ascii="Arial" w:eastAsia="Arial" w:hAnsi="Arial" w:cs="Arial"/>
          <w:sz w:val="22"/>
          <w:szCs w:val="22"/>
        </w:rPr>
        <w:t xml:space="preserve"> WordPress </w:t>
      </w:r>
      <w:r w:rsidR="009C751A">
        <w:rPr>
          <w:rFonts w:ascii="Arial" w:eastAsia="Arial" w:hAnsi="Arial" w:cs="Arial"/>
          <w:sz w:val="22"/>
          <w:szCs w:val="22"/>
        </w:rPr>
        <w:t>websites with</w:t>
      </w:r>
      <w:r w:rsidR="00E97981">
        <w:rPr>
          <w:rFonts w:ascii="Arial" w:eastAsia="Arial" w:hAnsi="Arial" w:cs="Arial"/>
          <w:sz w:val="22"/>
          <w:szCs w:val="22"/>
        </w:rPr>
        <w:t xml:space="preserve"> dozens</w:t>
      </w:r>
      <w:r w:rsidR="009C751A">
        <w:rPr>
          <w:rFonts w:ascii="Arial" w:eastAsia="Arial" w:hAnsi="Arial" w:cs="Arial"/>
          <w:sz w:val="22"/>
          <w:szCs w:val="22"/>
        </w:rPr>
        <w:t xml:space="preserve"> </w:t>
      </w:r>
      <w:r w:rsidR="00AA46B9">
        <w:rPr>
          <w:rFonts w:ascii="Arial" w:eastAsia="Arial" w:hAnsi="Arial" w:cs="Arial"/>
          <w:sz w:val="22"/>
          <w:szCs w:val="22"/>
        </w:rPr>
        <w:t xml:space="preserve">of </w:t>
      </w:r>
      <w:r w:rsidR="009C751A">
        <w:rPr>
          <w:rFonts w:ascii="Arial" w:eastAsia="Arial" w:hAnsi="Arial" w:cs="Arial"/>
          <w:sz w:val="22"/>
          <w:szCs w:val="22"/>
        </w:rPr>
        <w:t>custom plugins</w:t>
      </w:r>
      <w:r w:rsidR="00E97981">
        <w:rPr>
          <w:rFonts w:ascii="Arial" w:eastAsia="Arial" w:hAnsi="Arial" w:cs="Arial"/>
          <w:sz w:val="22"/>
          <w:szCs w:val="22"/>
        </w:rPr>
        <w:t>, PHP scripts,</w:t>
      </w:r>
      <w:r w:rsidR="00BA6DE9">
        <w:rPr>
          <w:rFonts w:ascii="Arial" w:eastAsia="Arial" w:hAnsi="Arial" w:cs="Arial"/>
          <w:sz w:val="22"/>
          <w:szCs w:val="22"/>
        </w:rPr>
        <w:t xml:space="preserve"> API integrations,</w:t>
      </w:r>
      <w:r w:rsidR="00E97981">
        <w:rPr>
          <w:rFonts w:ascii="Arial" w:eastAsia="Arial" w:hAnsi="Arial" w:cs="Arial"/>
          <w:sz w:val="22"/>
          <w:szCs w:val="22"/>
        </w:rPr>
        <w:t xml:space="preserve"> and CSS files.</w:t>
      </w:r>
    </w:p>
    <w:p w14:paraId="4777DC95" w14:textId="2F6763DA" w:rsidR="00A621ED" w:rsidRPr="00A621ED" w:rsidRDefault="00A621ED" w:rsidP="00A621ED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Passionate about learning new technologies, languages, and approaches to help businesses be more successful.</w:t>
      </w:r>
    </w:p>
    <w:p w14:paraId="725C479E" w14:textId="40DBCAD4" w:rsidR="002C2458" w:rsidRDefault="00631E73" w:rsidP="00742730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Capable of designing and </w:t>
      </w:r>
      <w:r w:rsidR="00806972">
        <w:rPr>
          <w:rFonts w:ascii="Arial" w:eastAsia="Arial" w:hAnsi="Arial" w:cs="Arial"/>
          <w:sz w:val="22"/>
          <w:szCs w:val="22"/>
        </w:rPr>
        <w:t>implementing</w:t>
      </w:r>
      <w:r>
        <w:rPr>
          <w:rFonts w:ascii="Arial" w:eastAsia="Arial" w:hAnsi="Arial" w:cs="Arial"/>
          <w:sz w:val="22"/>
          <w:szCs w:val="22"/>
        </w:rPr>
        <w:t xml:space="preserve"> databases in Microsoft SQL Server</w:t>
      </w:r>
      <w:r w:rsidR="00F96982">
        <w:rPr>
          <w:rFonts w:ascii="Arial" w:eastAsia="Arial" w:hAnsi="Arial" w:cs="Arial"/>
          <w:sz w:val="22"/>
          <w:szCs w:val="22"/>
        </w:rPr>
        <w:t>.</w:t>
      </w:r>
    </w:p>
    <w:sectPr w:rsidR="002C24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53C010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5A2D5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5027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093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A2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723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5CD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052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2440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A36E2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C3A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A6E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D21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24ED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883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20C9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28D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225E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C7A0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988E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8363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0A6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2C0C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242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50E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BAE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C0C8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D8C1D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465C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0C7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EE2B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7CED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E2E3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2E9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9E32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B8D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D4CE4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1EF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60FB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4E3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54BF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564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640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E0A8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5E0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BCEF7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16D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2C8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F61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4AB8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EEC5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301A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64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DEC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7412D18"/>
    <w:multiLevelType w:val="multilevel"/>
    <w:tmpl w:val="625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387A0D"/>
    <w:multiLevelType w:val="multilevel"/>
    <w:tmpl w:val="400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F7F6A"/>
    <w:multiLevelType w:val="multilevel"/>
    <w:tmpl w:val="C0C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42042">
    <w:abstractNumId w:val="0"/>
  </w:num>
  <w:num w:numId="2" w16cid:durableId="1034426005">
    <w:abstractNumId w:val="1"/>
  </w:num>
  <w:num w:numId="3" w16cid:durableId="905991176">
    <w:abstractNumId w:val="2"/>
  </w:num>
  <w:num w:numId="4" w16cid:durableId="567501557">
    <w:abstractNumId w:val="3"/>
  </w:num>
  <w:num w:numId="5" w16cid:durableId="168376601">
    <w:abstractNumId w:val="4"/>
  </w:num>
  <w:num w:numId="6" w16cid:durableId="867376869">
    <w:abstractNumId w:val="5"/>
  </w:num>
  <w:num w:numId="7" w16cid:durableId="1829126434">
    <w:abstractNumId w:val="8"/>
  </w:num>
  <w:num w:numId="8" w16cid:durableId="1686205598">
    <w:abstractNumId w:val="7"/>
  </w:num>
  <w:num w:numId="9" w16cid:durableId="2134403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5EF"/>
    <w:rsid w:val="000148BA"/>
    <w:rsid w:val="00037EAA"/>
    <w:rsid w:val="00080133"/>
    <w:rsid w:val="000D30B4"/>
    <w:rsid w:val="000D5E05"/>
    <w:rsid w:val="000F25CA"/>
    <w:rsid w:val="000F3615"/>
    <w:rsid w:val="00134508"/>
    <w:rsid w:val="00182892"/>
    <w:rsid w:val="001951A3"/>
    <w:rsid w:val="001B6813"/>
    <w:rsid w:val="001D09F8"/>
    <w:rsid w:val="001F4B03"/>
    <w:rsid w:val="002000DD"/>
    <w:rsid w:val="00204563"/>
    <w:rsid w:val="0021124E"/>
    <w:rsid w:val="00220240"/>
    <w:rsid w:val="00243C78"/>
    <w:rsid w:val="002609FB"/>
    <w:rsid w:val="00271D79"/>
    <w:rsid w:val="002A13BE"/>
    <w:rsid w:val="002C2379"/>
    <w:rsid w:val="002C2458"/>
    <w:rsid w:val="002D5E93"/>
    <w:rsid w:val="00301D12"/>
    <w:rsid w:val="00324F26"/>
    <w:rsid w:val="0033095F"/>
    <w:rsid w:val="003706C5"/>
    <w:rsid w:val="00370C93"/>
    <w:rsid w:val="00383116"/>
    <w:rsid w:val="003B77B5"/>
    <w:rsid w:val="00424CF5"/>
    <w:rsid w:val="00440022"/>
    <w:rsid w:val="004467E4"/>
    <w:rsid w:val="004547E6"/>
    <w:rsid w:val="004565EF"/>
    <w:rsid w:val="00463E29"/>
    <w:rsid w:val="00487F92"/>
    <w:rsid w:val="004A4B21"/>
    <w:rsid w:val="004A6CE4"/>
    <w:rsid w:val="004D00F1"/>
    <w:rsid w:val="004E364E"/>
    <w:rsid w:val="005555CB"/>
    <w:rsid w:val="005819F9"/>
    <w:rsid w:val="005965F9"/>
    <w:rsid w:val="0059696C"/>
    <w:rsid w:val="005D0E90"/>
    <w:rsid w:val="006073DC"/>
    <w:rsid w:val="00631E73"/>
    <w:rsid w:val="00674C03"/>
    <w:rsid w:val="0068610F"/>
    <w:rsid w:val="00694769"/>
    <w:rsid w:val="006A154A"/>
    <w:rsid w:val="006C6E0E"/>
    <w:rsid w:val="006E262C"/>
    <w:rsid w:val="006E2F61"/>
    <w:rsid w:val="006F2156"/>
    <w:rsid w:val="006F2E05"/>
    <w:rsid w:val="0072791C"/>
    <w:rsid w:val="00742730"/>
    <w:rsid w:val="00771392"/>
    <w:rsid w:val="00771DCB"/>
    <w:rsid w:val="00785C5F"/>
    <w:rsid w:val="007B0872"/>
    <w:rsid w:val="007D7584"/>
    <w:rsid w:val="007E1DEA"/>
    <w:rsid w:val="007F4094"/>
    <w:rsid w:val="00806972"/>
    <w:rsid w:val="008103C4"/>
    <w:rsid w:val="00814103"/>
    <w:rsid w:val="00834174"/>
    <w:rsid w:val="00860DF8"/>
    <w:rsid w:val="00864C39"/>
    <w:rsid w:val="00873065"/>
    <w:rsid w:val="00880B31"/>
    <w:rsid w:val="0088306B"/>
    <w:rsid w:val="00954A5E"/>
    <w:rsid w:val="0095678F"/>
    <w:rsid w:val="00975D05"/>
    <w:rsid w:val="009776FB"/>
    <w:rsid w:val="009859A4"/>
    <w:rsid w:val="009A118D"/>
    <w:rsid w:val="009B7324"/>
    <w:rsid w:val="009C4AEC"/>
    <w:rsid w:val="009C751A"/>
    <w:rsid w:val="009E1D8B"/>
    <w:rsid w:val="009E7766"/>
    <w:rsid w:val="009F6C56"/>
    <w:rsid w:val="00A00D5E"/>
    <w:rsid w:val="00A1356C"/>
    <w:rsid w:val="00A23558"/>
    <w:rsid w:val="00A278B1"/>
    <w:rsid w:val="00A31416"/>
    <w:rsid w:val="00A50BFC"/>
    <w:rsid w:val="00A621ED"/>
    <w:rsid w:val="00A7231A"/>
    <w:rsid w:val="00AA46B9"/>
    <w:rsid w:val="00AA6C4E"/>
    <w:rsid w:val="00AB4010"/>
    <w:rsid w:val="00AC395B"/>
    <w:rsid w:val="00AD26CE"/>
    <w:rsid w:val="00B07365"/>
    <w:rsid w:val="00B10FF9"/>
    <w:rsid w:val="00B206B9"/>
    <w:rsid w:val="00B21D29"/>
    <w:rsid w:val="00B35261"/>
    <w:rsid w:val="00B44FDE"/>
    <w:rsid w:val="00B61571"/>
    <w:rsid w:val="00B7393E"/>
    <w:rsid w:val="00BA6DE9"/>
    <w:rsid w:val="00BB7C09"/>
    <w:rsid w:val="00BD2A98"/>
    <w:rsid w:val="00BD4143"/>
    <w:rsid w:val="00BE416D"/>
    <w:rsid w:val="00C2130C"/>
    <w:rsid w:val="00C32D36"/>
    <w:rsid w:val="00C4563C"/>
    <w:rsid w:val="00C87720"/>
    <w:rsid w:val="00CA456B"/>
    <w:rsid w:val="00CA461B"/>
    <w:rsid w:val="00CB16F7"/>
    <w:rsid w:val="00CC346B"/>
    <w:rsid w:val="00CC71D7"/>
    <w:rsid w:val="00CD4B4C"/>
    <w:rsid w:val="00D0168C"/>
    <w:rsid w:val="00D17943"/>
    <w:rsid w:val="00D22D98"/>
    <w:rsid w:val="00D466B6"/>
    <w:rsid w:val="00D47935"/>
    <w:rsid w:val="00D62D98"/>
    <w:rsid w:val="00D73B5D"/>
    <w:rsid w:val="00D838F4"/>
    <w:rsid w:val="00D94F85"/>
    <w:rsid w:val="00D96E06"/>
    <w:rsid w:val="00DA542B"/>
    <w:rsid w:val="00DE3897"/>
    <w:rsid w:val="00DF57D9"/>
    <w:rsid w:val="00E16AEE"/>
    <w:rsid w:val="00E25E4C"/>
    <w:rsid w:val="00E34B16"/>
    <w:rsid w:val="00E51FFC"/>
    <w:rsid w:val="00E72318"/>
    <w:rsid w:val="00E776E5"/>
    <w:rsid w:val="00E97981"/>
    <w:rsid w:val="00EC2231"/>
    <w:rsid w:val="00ED1A3C"/>
    <w:rsid w:val="00EE2A55"/>
    <w:rsid w:val="00EF4CC7"/>
    <w:rsid w:val="00F32DD0"/>
    <w:rsid w:val="00F472DA"/>
    <w:rsid w:val="00F618A4"/>
    <w:rsid w:val="00F860B8"/>
    <w:rsid w:val="00F8791E"/>
    <w:rsid w:val="00F94D73"/>
    <w:rsid w:val="00F96982"/>
    <w:rsid w:val="00FA3155"/>
    <w:rsid w:val="00FA69EA"/>
    <w:rsid w:val="00FB27A1"/>
    <w:rsid w:val="00FC27C0"/>
    <w:rsid w:val="00FC7B66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1E27"/>
  <w15:docId w15:val="{4C009906-8D15-41FB-BF29-610106B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fw4fsiundefinedtdn">
    <w:name w:val="fs14 fw4 fsi undefined tdn"/>
    <w:basedOn w:val="DefaultParagraphFont"/>
  </w:style>
  <w:style w:type="character" w:customStyle="1" w:styleId="fs14fw4fsi">
    <w:name w:val="fs14 fw4 fsi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6overflow-hidden">
    <w:name w:val="fs14 fw6 overflow-hidden"/>
    <w:basedOn w:val="DefaultParagraphFont"/>
  </w:style>
  <w:style w:type="paragraph" w:styleId="ListParagraph">
    <w:name w:val="List Paragraph"/>
    <w:basedOn w:val="Normal"/>
    <w:uiPriority w:val="34"/>
    <w:qFormat/>
    <w:rsid w:val="00727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tonandrew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Andrew Horton</cp:lastModifiedBy>
  <cp:revision>161</cp:revision>
  <cp:lastPrinted>2021-03-21T23:25:00Z</cp:lastPrinted>
  <dcterms:created xsi:type="dcterms:W3CDTF">2021-03-20T21:42:00Z</dcterms:created>
  <dcterms:modified xsi:type="dcterms:W3CDTF">2022-08-22T16:39:00Z</dcterms:modified>
</cp:coreProperties>
</file>